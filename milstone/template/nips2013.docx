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952D280"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793A0C">
        <w:rPr>
          <w:rFonts w:hint="eastAsia"/>
          <w:b/>
          <w:bCs/>
          <w:spacing w:val="5"/>
          <w:kern w:val="1"/>
          <w:lang w:eastAsia="zh-CN"/>
        </w:rPr>
        <w:t>Yuanyuan Shen</w:t>
      </w:r>
      <w:r>
        <w:rPr>
          <w:b/>
          <w:bCs/>
          <w:spacing w:val="5"/>
          <w:kern w:val="1"/>
          <w:vertAlign w:val="superscript"/>
        </w:rPr>
        <w:tab/>
      </w:r>
      <w:r>
        <w:rPr>
          <w:b/>
          <w:bCs/>
          <w:spacing w:val="5"/>
          <w:kern w:val="1"/>
        </w:rPr>
        <w:t>Coauthor</w:t>
      </w:r>
    </w:p>
    <w:p w14:paraId="3A5177DF" w14:textId="2FCE91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793A0C">
        <w:rPr>
          <w:rFonts w:hint="eastAsia"/>
          <w:spacing w:val="5"/>
          <w:kern w:val="1"/>
          <w:lang w:eastAsia="zh-CN"/>
        </w:rPr>
        <w:t>Graduate School of Business</w:t>
      </w:r>
      <w:r>
        <w:rPr>
          <w:spacing w:val="5"/>
          <w:kern w:val="1"/>
        </w:rPr>
        <w:tab/>
        <w:t>Affiliation</w:t>
      </w:r>
    </w:p>
    <w:p w14:paraId="62708731" w14:textId="7039920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793A0C">
        <w:rPr>
          <w:rFonts w:hint="eastAsia"/>
          <w:spacing w:val="5"/>
          <w:kern w:val="1"/>
          <w:lang w:eastAsia="zh-CN"/>
        </w:rPr>
        <w:t>Stanford</w:t>
      </w:r>
      <w:r>
        <w:rPr>
          <w:spacing w:val="5"/>
          <w:kern w:val="1"/>
        </w:rPr>
        <w:t xml:space="preserve"> University</w:t>
      </w:r>
      <w:r>
        <w:rPr>
          <w:spacing w:val="5"/>
          <w:kern w:val="1"/>
        </w:rPr>
        <w:tab/>
        <w:t>Address</w:t>
      </w:r>
    </w:p>
    <w:p w14:paraId="11FF5332" w14:textId="382F3815"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793A0C">
        <w:rPr>
          <w:rFonts w:hint="eastAsia"/>
          <w:spacing w:val="5"/>
          <w:kern w:val="1"/>
          <w:lang w:eastAsia="zh-CN"/>
        </w:rPr>
        <w:t>Stanford</w:t>
      </w:r>
      <w:r w:rsidR="00793A0C">
        <w:rPr>
          <w:spacing w:val="5"/>
          <w:kern w:val="1"/>
        </w:rPr>
        <w:t>, CA 94305</w:t>
      </w:r>
      <w:r>
        <w:rPr>
          <w:spacing w:val="5"/>
          <w:kern w:val="1"/>
        </w:rPr>
        <w:tab/>
      </w:r>
      <w:r>
        <w:rPr>
          <w:i/>
          <w:iCs/>
          <w:spacing w:val="5"/>
          <w:kern w:val="1"/>
        </w:rPr>
        <w:t>email</w:t>
      </w:r>
    </w:p>
    <w:p w14:paraId="0B276A54" w14:textId="31EE5FC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793A0C">
        <w:rPr>
          <w:rFonts w:hint="eastAsia"/>
          <w:i/>
          <w:iCs/>
          <w:spacing w:val="5"/>
          <w:kern w:val="1"/>
          <w:lang w:eastAsia="zh-CN"/>
        </w:rPr>
        <w:t>yyshen</w:t>
      </w:r>
      <w:r>
        <w:rPr>
          <w:i/>
          <w:iCs/>
          <w:spacing w:val="5"/>
          <w:kern w:val="1"/>
        </w:rPr>
        <w:t>@</w:t>
      </w:r>
      <w:r w:rsidR="00793A0C">
        <w:rPr>
          <w:rFonts w:hint="eastAsia"/>
          <w:i/>
          <w:iCs/>
          <w:spacing w:val="5"/>
          <w:kern w:val="1"/>
          <w:lang w:eastAsia="zh-CN"/>
        </w:rPr>
        <w:t>stanford</w:t>
      </w:r>
      <w:bookmarkStart w:id="0" w:name="_GoBack"/>
      <w:bookmarkEnd w:id="0"/>
      <w:r>
        <w:rPr>
          <w:i/>
          <w:iCs/>
          <w:spacing w:val="5"/>
          <w:kern w:val="1"/>
        </w:rPr>
        <w:t>.edu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9A6637">
        <w:rPr>
          <w:b/>
          <w:bCs/>
          <w:spacing w:val="24"/>
          <w:kern w:val="1"/>
          <w:sz w:val="24"/>
          <w:szCs w:val="24"/>
        </w:rPr>
        <w:t>2013</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w:t>
      </w:r>
      <w:r>
        <w:rPr>
          <w:spacing w:val="5"/>
          <w:kern w:val="1"/>
        </w:rPr>
        <w:lastRenderedPageBreak/>
        <w:t xml:space="preserve">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793A0C"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4C5075"/>
    <w:rsid w:val="00793A0C"/>
    <w:rsid w:val="009A6637"/>
    <w:rsid w:val="00A667B5"/>
    <w:rsid w:val="00BC1C8D"/>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dobe.com/support/downloads/detail.jsp?ftpID=20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1900</Words>
  <Characters>10831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Yuanyuan Shen</cp:lastModifiedBy>
  <cp:revision>5</cp:revision>
  <dcterms:created xsi:type="dcterms:W3CDTF">2012-03-12T18:28:00Z</dcterms:created>
  <dcterms:modified xsi:type="dcterms:W3CDTF">2016-05-14T21:26:00Z</dcterms:modified>
</cp:coreProperties>
</file>